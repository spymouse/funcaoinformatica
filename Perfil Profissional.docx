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D80" w:rsidRDefault="005E2D80" w:rsidP="005E2D80">
      <w:pPr>
        <w:pStyle w:val="BodyText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PERFIL PROFISSIONAL</w:t>
      </w:r>
    </w:p>
    <w:p w:rsidR="005E2D80" w:rsidRDefault="005E2D80" w:rsidP="005E2D80">
      <w:pPr>
        <w:pStyle w:val="BodyText"/>
        <w:jc w:val="center"/>
        <w:rPr>
          <w:sz w:val="16"/>
        </w:rPr>
      </w:pP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:rsidR="005E2D80" w:rsidRPr="007004F8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7004F8">
        <w:rPr>
          <w:rFonts w:ascii="Arial" w:hAnsi="Arial" w:cs="Arial"/>
          <w:b/>
          <w:bCs/>
          <w:sz w:val="16"/>
        </w:rPr>
        <w:t>Acima de 4 anos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Quanto tempo de experiência tem em C#?</w:t>
      </w:r>
    </w:p>
    <w:p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:rsidR="005E2D80" w:rsidRPr="007004F8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7004F8">
        <w:rPr>
          <w:rFonts w:ascii="Arial" w:hAnsi="Arial" w:cs="Arial"/>
          <w:b/>
          <w:bCs/>
          <w:sz w:val="16"/>
        </w:rPr>
        <w:t>Acima de 4 anos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Comércio</w:t>
      </w:r>
    </w:p>
    <w:p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Indústria</w:t>
      </w:r>
    </w:p>
    <w:p w:rsidR="005E2D80" w:rsidRPr="007004F8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7004F8">
        <w:rPr>
          <w:rFonts w:ascii="Arial" w:hAnsi="Arial" w:cs="Arial"/>
          <w:b/>
          <w:bCs/>
          <w:sz w:val="16"/>
        </w:rPr>
        <w:t>Mercado Financeiro</w:t>
      </w:r>
    </w:p>
    <w:p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Estágio</w:t>
      </w:r>
    </w:p>
    <w:p w:rsidR="005E2D80" w:rsidRPr="007004F8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7004F8">
        <w:rPr>
          <w:rFonts w:ascii="Arial" w:hAnsi="Arial" w:cs="Arial"/>
          <w:b/>
          <w:bCs/>
          <w:sz w:val="16"/>
        </w:rPr>
        <w:t>C.L.T.</w:t>
      </w:r>
    </w:p>
    <w:p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Autônomo/Empresa</w:t>
      </w:r>
    </w:p>
    <w:p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Outro, qual? ______________________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 w:rsidR="005E2D80" w:rsidRDefault="007004F8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VR,VT,PLANO DE SAUDE</w:t>
      </w:r>
      <w:r w:rsidR="005E2D80">
        <w:rPr>
          <w:rFonts w:ascii="Arial" w:hAnsi="Arial" w:cs="Arial"/>
          <w:sz w:val="16"/>
        </w:rPr>
        <w:t>________________________________________________</w:t>
      </w:r>
    </w:p>
    <w:p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</w:t>
      </w:r>
    </w:p>
    <w:p w:rsidR="003824AA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* Explique o motivo de sua saída / ou vontade de se desligar da última empresa:_________________________________________________</w:t>
      </w:r>
    </w:p>
    <w:p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_________________________________________________________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>
        <w:rPr>
          <w:rFonts w:ascii="Arial" w:hAnsi="Arial" w:cs="Arial"/>
          <w:sz w:val="16"/>
        </w:rPr>
        <w:t>R$ _____ Regime:____________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pretensão salarial?</w:t>
      </w:r>
      <w:r>
        <w:rPr>
          <w:rFonts w:ascii="Arial" w:hAnsi="Arial" w:cs="Arial"/>
          <w:sz w:val="16"/>
        </w:rPr>
        <w:t xml:space="preserve">      R$ _____ Regime:____________</w:t>
      </w:r>
    </w:p>
    <w:p w:rsidR="005E2D80" w:rsidRDefault="005E2D80" w:rsidP="005E2D80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</w:p>
    <w:p w:rsidR="005E2D80" w:rsidRPr="00121DC9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Sql Server e/ou Sybase</w:t>
      </w:r>
    </w:p>
    <w:p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Sybase, Oracle e/ou outros.</w:t>
      </w:r>
    </w:p>
    <w:p w:rsidR="005E2D80" w:rsidRP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Outros, quais? ______________________________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você</w:t>
      </w:r>
    </w:p>
    <w:p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 w:rsidR="005E2D80" w:rsidRPr="00121DC9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Equipe com até 4 desenvolvedores e um coordenador</w:t>
      </w:r>
    </w:p>
    <w:p w:rsidR="005E2D80" w:rsidRPr="00121DC9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Analista ou líder de equipe com até 4 desenvolvedores</w:t>
      </w:r>
    </w:p>
    <w:p w:rsidR="005E2D80" w:rsidRP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Coordenador de equipe com mais de 4 desenvolvedores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10 tabelas</w:t>
      </w:r>
    </w:p>
    <w:p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e 20 tabelas</w:t>
      </w:r>
    </w:p>
    <w:p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20 e 50 tabelas</w:t>
      </w:r>
    </w:p>
    <w:p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50 e 150 tabelas</w:t>
      </w:r>
    </w:p>
    <w:p w:rsidR="005E2D80" w:rsidRP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150 tabelas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10 Megabytes</w:t>
      </w:r>
    </w:p>
    <w:p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Megabytes e 100 Megabytes</w:t>
      </w:r>
    </w:p>
    <w:p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Gigabyte e 10 Gigabytes</w:t>
      </w:r>
    </w:p>
    <w:p w:rsidR="005E2D80" w:rsidRP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10 Gigabytes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6 meses</w:t>
      </w:r>
    </w:p>
    <w:p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5 anos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 w:rsidR="005E2D80" w:rsidRPr="00121DC9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Programador</w:t>
      </w:r>
    </w:p>
    <w:p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</w:t>
      </w:r>
    </w:p>
    <w:p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Líder/Coordenador de desenvolvimento</w:t>
      </w:r>
    </w:p>
    <w:p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quais: ________________________</w:t>
      </w: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</w:p>
    <w:p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fez</w:t>
      </w:r>
    </w:p>
    <w:p w:rsidR="005E2D80" w:rsidRPr="00121DC9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bookmarkStart w:id="0" w:name="_GoBack"/>
      <w:r w:rsidRPr="00121DC9">
        <w:rPr>
          <w:rFonts w:ascii="Arial" w:hAnsi="Arial" w:cs="Arial"/>
          <w:b/>
          <w:bCs/>
          <w:sz w:val="16"/>
        </w:rPr>
        <w:t>Familiaridade com Reporting Services ou Report Viewer</w:t>
      </w:r>
    </w:p>
    <w:bookmarkEnd w:id="0"/>
    <w:p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Sólido conhecimento com Reporting Services ou Report Viewer</w:t>
      </w:r>
    </w:p>
    <w:p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Sólido conhecimento com Quickreport e Rave</w:t>
      </w:r>
    </w:p>
    <w:p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_________________________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</w:t>
      </w:r>
    </w:p>
    <w:p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</w:t>
      </w:r>
    </w:p>
    <w:p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 e/ou Delphi</w:t>
      </w:r>
    </w:p>
    <w:p w:rsidR="005E2D80" w:rsidRPr="00121DC9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Pleno conhecimento do desenvolvimento para ambiente WEB, utilizando Delphi ou DOT NET ou Java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nível de conhecimento em JQuery e Javascript?</w:t>
      </w:r>
    </w:p>
    <w:p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:rsidR="005E2D80" w:rsidRPr="00121DC9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Tenho familiaridade</w:t>
      </w:r>
    </w:p>
    <w:p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sua experiência em desenvolvimento de componentes no C#?</w:t>
      </w:r>
    </w:p>
    <w:p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 nenhum componente</w:t>
      </w:r>
    </w:p>
    <w:p w:rsidR="005E2D80" w:rsidRPr="00121DC9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Já estudei</w:t>
      </w:r>
    </w:p>
    <w:p w:rsidR="005E2D80" w:rsidRDefault="005E2D80" w:rsidP="005E2D80">
      <w:pPr>
        <w:numPr>
          <w:ilvl w:val="0"/>
          <w:numId w:val="12"/>
        </w:numPr>
        <w:tabs>
          <w:tab w:val="clear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Fiz componente a partir de herança de outros do C#, acrescentando poucas propriedades.</w:t>
      </w:r>
    </w:p>
    <w:p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Fiz componente a partir de herança de outros do C#, acrescentando muitas propriedades.</w:t>
      </w:r>
    </w:p>
    <w:p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Desenvolvi plenamente componente de negócio em C#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conhecimento de DLLs?</w:t>
      </w:r>
    </w:p>
    <w:p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:rsidR="005E2D80" w:rsidRPr="00121DC9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Tenho familiaridade</w:t>
      </w:r>
    </w:p>
    <w:p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profundo para uso</w:t>
      </w:r>
    </w:p>
    <w:p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fiz DLLs Delphi (para uso em aplicações Delphi)</w:t>
      </w:r>
    </w:p>
    <w:p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fiz DLLs em diversos padrões: COM+, ISAPI, ACTIVEX, etc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conhecimento com COM+</w:t>
      </w:r>
    </w:p>
    <w:p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somente para uso</w:t>
      </w:r>
    </w:p>
    <w:p w:rsidR="005E2D80" w:rsidRPr="00121DC9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Tenho conhecimento e sei instalar</w:t>
      </w:r>
    </w:p>
    <w:p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conhecimento, sei instalar e já fiz aplicações que utilizam componentes COM+</w:t>
      </w:r>
    </w:p>
    <w:p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conhecimento, sei instalar, já fiz aplicações que utilizam componentes COM+ e também desenvolvi componentes COM+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 w:rsidR="005E2D80" w:rsidRPr="00121DC9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Nunca exerci nenhuma atividade</w:t>
      </w:r>
    </w:p>
    <w:p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 e criação de base de dados</w:t>
      </w:r>
    </w:p>
    <w:p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</w:p>
    <w:p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direitos, instalação de servidor e monitoramento de uso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</w:p>
    <w:p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alterar e excluir base de dados, tabelas e índices</w:t>
      </w:r>
    </w:p>
    <w:p w:rsidR="005E2D80" w:rsidRPr="00121DC9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Sei criar, alterar e excluir base de dados, tabelas, índices, procedures, triggers, views, etc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conhecimento de stored procedure?</w:t>
      </w:r>
    </w:p>
    <w:p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</w:p>
    <w:p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 w:rsidR="005E2D80" w:rsidRPr="00121DC9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121DC9">
        <w:rPr>
          <w:rFonts w:ascii="Arial" w:hAnsi="Arial" w:cs="Arial"/>
          <w:b/>
          <w:bCs/>
          <w:sz w:val="16"/>
        </w:rPr>
        <w:t>Sei criar, recuperar, alterar, apagar e já desenvolvi procedures</w:t>
      </w:r>
    </w:p>
    <w:p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 de para soluções denegócios</w:t>
      </w:r>
    </w:p>
    <w:p w:rsidR="005E2D80" w:rsidRPr="0022111D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4"/>
          <w:szCs w:val="14"/>
        </w:rPr>
      </w:pP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Se considerar necessário, destaque conhecimentos não citados anteriormente.</w:t>
      </w:r>
      <w:r>
        <w:rPr>
          <w:rFonts w:ascii="Arial" w:hAnsi="Arial" w:cs="Arial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:rsidR="005E2D80" w:rsidRPr="0022111D" w:rsidRDefault="005E2D80" w:rsidP="005E2D80">
      <w:pPr>
        <w:pStyle w:val="BodyText"/>
        <w:jc w:val="center"/>
        <w:rPr>
          <w:rFonts w:ascii="Arial" w:hAnsi="Arial" w:cs="Arial"/>
          <w:b/>
          <w:bCs/>
          <w:szCs w:val="20"/>
          <w:u w:val="single"/>
        </w:rPr>
      </w:pPr>
    </w:p>
    <w:p w:rsidR="00F80E25" w:rsidRDefault="00F80E25" w:rsidP="005E2D80">
      <w:pPr>
        <w:jc w:val="both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RESPOSTA OPICIONAL:</w:t>
      </w:r>
    </w:p>
    <w:p w:rsidR="005E2D80" w:rsidRDefault="00F80E25" w:rsidP="005E2D80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24. Fumante </w:t>
      </w:r>
      <w:r w:rsidR="005E2D80">
        <w:rPr>
          <w:rFonts w:ascii="Arial" w:hAnsi="Arial" w:cs="Arial"/>
          <w:sz w:val="16"/>
        </w:rPr>
        <w:t>(  )Sim   (  )Não.</w:t>
      </w:r>
    </w:p>
    <w:p w:rsidR="005E2D80" w:rsidRDefault="005E2D80" w:rsidP="005E2D80">
      <w:pPr>
        <w:jc w:val="both"/>
        <w:rPr>
          <w:rFonts w:ascii="Arial" w:hAnsi="Arial" w:cs="Arial"/>
          <w:sz w:val="16"/>
          <w:szCs w:val="20"/>
        </w:rPr>
      </w:pPr>
    </w:p>
    <w:p w:rsidR="005E2D80" w:rsidRDefault="00FC6AD6" w:rsidP="005E2D80">
      <w:r>
        <w:rPr>
          <w:rFonts w:ascii="Arial" w:hAnsi="Arial" w:cs="Arial"/>
          <w:b/>
          <w:bCs/>
          <w:sz w:val="16"/>
        </w:rPr>
        <w:t>25</w:t>
      </w:r>
      <w:r w:rsidR="005E2D80">
        <w:rPr>
          <w:rFonts w:ascii="Arial" w:hAnsi="Arial" w:cs="Arial"/>
          <w:b/>
          <w:bCs/>
          <w:sz w:val="16"/>
        </w:rPr>
        <w:t>.</w:t>
      </w:r>
      <w:r>
        <w:rPr>
          <w:rFonts w:ascii="Arial" w:hAnsi="Arial" w:cs="Arial"/>
          <w:b/>
          <w:bCs/>
          <w:sz w:val="16"/>
        </w:rPr>
        <w:t xml:space="preserve"> </w:t>
      </w:r>
      <w:r w:rsidR="005E2D80">
        <w:rPr>
          <w:rFonts w:ascii="Arial" w:hAnsi="Arial" w:cs="Arial"/>
          <w:b/>
          <w:bCs/>
          <w:sz w:val="16"/>
        </w:rPr>
        <w:t>Você tem filhos?</w:t>
      </w:r>
      <w:r w:rsidR="005E2D80">
        <w:rPr>
          <w:rFonts w:ascii="Arial" w:hAnsi="Arial" w:cs="Arial"/>
          <w:sz w:val="16"/>
        </w:rPr>
        <w:t>____________________________________</w:t>
      </w:r>
    </w:p>
    <w:sectPr w:rsidR="005E2D80" w:rsidSect="005E2D80">
      <w:headerReference w:type="default" r:id="rId7"/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0DC" w:rsidRDefault="00B860DC" w:rsidP="005E2D80">
      <w:r>
        <w:separator/>
      </w:r>
    </w:p>
  </w:endnote>
  <w:endnote w:type="continuationSeparator" w:id="0">
    <w:p w:rsidR="00B860DC" w:rsidRDefault="00B860DC" w:rsidP="005E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0DC" w:rsidRDefault="00B860DC" w:rsidP="005E2D80">
      <w:r>
        <w:separator/>
      </w:r>
    </w:p>
  </w:footnote>
  <w:footnote w:type="continuationSeparator" w:id="0">
    <w:p w:rsidR="00B860DC" w:rsidRDefault="00B860DC" w:rsidP="005E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D80" w:rsidRDefault="005E2D80" w:rsidP="005E2D80">
    <w:pPr>
      <w:pStyle w:val="Header"/>
      <w:ind w:right="360"/>
      <w:rPr>
        <w:b/>
        <w:sz w:val="44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550431" wp14:editId="488EA5F0">
              <wp:simplePos x="0" y="0"/>
              <wp:positionH relativeFrom="page">
                <wp:posOffset>7379970</wp:posOffset>
              </wp:positionH>
              <wp:positionV relativeFrom="paragraph">
                <wp:posOffset>635</wp:posOffset>
              </wp:positionV>
              <wp:extent cx="73660" cy="172085"/>
              <wp:effectExtent l="7620" t="5080" r="4445" b="3810"/>
              <wp:wrapSquare wrapText="largest"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2D80" w:rsidRDefault="005E2D80" w:rsidP="005E2D80">
                          <w:pPr>
                            <w:pStyle w:val="Hea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5043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581.1pt;margin-top:.05pt;width:5.8pt;height:13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" stroked="f">
              <v:fill opacity="0"/>
              <v:textbox inset="0,0,0,0">
                <w:txbxContent>
                  <w:p w:rsidR="005E2D80" w:rsidRDefault="005E2D80" w:rsidP="005E2D80">
                    <w:pPr>
                      <w:pStyle w:val="Head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sz w:val="44"/>
      </w:rPr>
      <w:t xml:space="preserve">  </w:t>
    </w:r>
    <w:r>
      <w:rPr>
        <w:b/>
        <w:sz w:val="44"/>
      </w:rPr>
      <w:t>FUNÇÃO</w:t>
    </w:r>
  </w:p>
  <w:p w:rsidR="005E2D80" w:rsidRDefault="005E2D80" w:rsidP="005E2D80">
    <w:pPr>
      <w:pStyle w:val="Header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380D5BC" wp14:editId="20945634">
              <wp:simplePos x="0" y="0"/>
              <wp:positionH relativeFrom="column">
                <wp:posOffset>104775</wp:posOffset>
              </wp:positionH>
              <wp:positionV relativeFrom="paragraph">
                <wp:posOffset>19685</wp:posOffset>
              </wp:positionV>
              <wp:extent cx="1203325" cy="161290"/>
              <wp:effectExtent l="13335" t="12065" r="12065" b="762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325" cy="1612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2D80" w:rsidRDefault="005E2D80" w:rsidP="005E2D80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8"/>
                            </w:rPr>
                            <w:t>I N F O R M Á T I C A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0D5BC" id="Caixa de texto 2" o:spid="_x0000_s1027" type="#_x0000_t202" style="position:absolute;margin-left:8.25pt;margin-top:1.55pt;width:94.75pt;height:12.7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" fillcolor="black" strokeweight="1pt">
              <v:textbox inset="1pt,1pt,1pt,1pt">
                <w:txbxContent>
                  <w:p w:rsidR="005E2D80" w:rsidRDefault="005E2D80" w:rsidP="005E2D80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I N F O R M Á T I C A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t xml:space="preserve">   </w:t>
    </w:r>
  </w:p>
  <w:p w:rsidR="005E2D80" w:rsidRDefault="005E2D80" w:rsidP="005E2D80">
    <w:pPr>
      <w:pStyle w:val="Header"/>
      <w:tabs>
        <w:tab w:val="left" w:pos="2430"/>
      </w:tabs>
      <w:rPr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BBD89D" wp14:editId="4271E311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14605" t="16510" r="23495" b="2159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3B706" id="Conector re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65pt" to="576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" strokecolor="#969696" strokeweight=".79mm">
              <v:stroke joinstyle="miter"/>
            </v:line>
          </w:pict>
        </mc:Fallback>
      </mc:AlternateContent>
    </w:r>
    <w:r>
      <w:rPr>
        <w:sz w:val="16"/>
      </w:rPr>
      <w:tab/>
    </w:r>
    <w:r w:rsidR="000D5083">
      <w:rPr>
        <w:sz w:val="16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80"/>
    <w:rsid w:val="000D5083"/>
    <w:rsid w:val="00121DC9"/>
    <w:rsid w:val="003824AA"/>
    <w:rsid w:val="005E2D80"/>
    <w:rsid w:val="007004F8"/>
    <w:rsid w:val="009E6DA5"/>
    <w:rsid w:val="00B860DC"/>
    <w:rsid w:val="00F80E25"/>
    <w:rsid w:val="00FC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B9854"/>
  <w15:docId w15:val="{7632B7D8-FA8F-43D1-A78F-436CEE48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2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E2D80"/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5E2D80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Header">
    <w:name w:val="header"/>
    <w:basedOn w:val="Normal"/>
    <w:link w:val="HeaderChar"/>
    <w:unhideWhenUsed/>
    <w:rsid w:val="005E2D8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80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semiHidden/>
    <w:rsid w:val="005E2D80"/>
  </w:style>
  <w:style w:type="paragraph" w:styleId="ListParagraph">
    <w:name w:val="List Paragraph"/>
    <w:basedOn w:val="Normal"/>
    <w:uiPriority w:val="34"/>
    <w:qFormat/>
    <w:rsid w:val="00FC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804</Words>
  <Characters>4345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Caroline Souza Aré</dc:creator>
  <cp:lastModifiedBy>Eber Ornelas Alves</cp:lastModifiedBy>
  <cp:revision>2</cp:revision>
  <dcterms:created xsi:type="dcterms:W3CDTF">2019-10-22T01:13:00Z</dcterms:created>
  <dcterms:modified xsi:type="dcterms:W3CDTF">2019-10-22T01:13:00Z</dcterms:modified>
</cp:coreProperties>
</file>